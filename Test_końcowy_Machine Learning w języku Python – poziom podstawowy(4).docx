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10D8A417" w14:textId="6A1210E6" w:rsidR="002F000A" w:rsidRPr="002F000A" w:rsidRDefault="002D7EC2" w:rsidP="002F000A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2D7EC2">
              <w:rPr>
                <w:b/>
                <w:i/>
                <w:noProof/>
                <w:snapToGrid w:val="0"/>
                <w:sz w:val="32"/>
              </w:rPr>
              <w:t>Machine Learning w języku Python – poziom podstawowy</w:t>
            </w:r>
          </w:p>
          <w:p w14:paraId="621BBA81" w14:textId="7D9AF892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SK-</w:t>
            </w:r>
            <w:r w:rsidR="002D7EC2">
              <w:rPr>
                <w:b/>
                <w:i/>
                <w:snapToGrid w:val="0"/>
              </w:rPr>
              <w:t>PYT</w:t>
            </w:r>
            <w:r w:rsidRPr="002F000A">
              <w:rPr>
                <w:b/>
                <w:i/>
                <w:snapToGrid w:val="0"/>
              </w:rPr>
              <w:t>-</w:t>
            </w:r>
            <w:r w:rsidR="002D7EC2">
              <w:rPr>
                <w:b/>
                <w:i/>
                <w:snapToGrid w:val="0"/>
              </w:rPr>
              <w:t>MLP</w:t>
            </w:r>
          </w:p>
          <w:p w14:paraId="5CCED0E3" w14:textId="2B77E39E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 xml:space="preserve">Data: </w:t>
            </w:r>
            <w:r w:rsidR="009F6467">
              <w:rPr>
                <w:b/>
                <w:i/>
                <w:snapToGrid w:val="0"/>
              </w:rPr>
              <w:t>26.02.2024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DB697F">
              <w:rPr>
                <w:b/>
                <w:i/>
                <w:snapToGrid w:val="0"/>
              </w:rPr>
              <w:t>–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9F6467">
              <w:rPr>
                <w:b/>
                <w:i/>
                <w:snapToGrid w:val="0"/>
              </w:rPr>
              <w:t>28.02.2024</w:t>
            </w:r>
          </w:p>
          <w:p w14:paraId="05306F22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Wykładowca: Marcin Albiniak</w:t>
            </w:r>
          </w:p>
          <w:p w14:paraId="126B216E" w14:textId="3F56877E" w:rsidR="00174471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9F6467">
              <w:rPr>
                <w:b/>
                <w:i/>
                <w:snapToGrid w:val="0"/>
              </w:rPr>
              <w:t>40221</w:t>
            </w:r>
            <w:r>
              <w:rPr>
                <w:b/>
                <w:i/>
                <w:snapToGrid w:val="0"/>
                <w:lang w:val="x-none"/>
              </w:rPr>
              <w:t>_</w:t>
            </w:r>
            <w:r w:rsidR="002D7EC2">
              <w:rPr>
                <w:b/>
                <w:i/>
                <w:snapToGrid w:val="0"/>
              </w:rPr>
              <w:t>13935</w:t>
            </w:r>
            <w:r>
              <w:rPr>
                <w:b/>
                <w:i/>
                <w:snapToGrid w:val="0"/>
                <w:lang w:val="x-none"/>
              </w:rPr>
              <w:t>00</w:t>
            </w:r>
            <w:r w:rsidR="002D7EC2">
              <w:rPr>
                <w:b/>
                <w:i/>
                <w:snapToGrid w:val="0"/>
              </w:rPr>
              <w:t>PYT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</w:t>
            </w:r>
            <w:r w:rsidR="002D7EC2">
              <w:rPr>
                <w:b/>
                <w:i/>
                <w:snapToGrid w:val="0"/>
              </w:rPr>
              <w:t>RS</w:t>
            </w:r>
            <w:r w:rsidR="00D147AB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731BF3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5E5003CB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4CF39A5B52F64E4683C4B382795F620B"/>
                </w:placeholder>
                <w:text/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0FFF1BC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B96C18">
              <w:rPr>
                <w:b/>
                <w:i/>
              </w:rPr>
              <w:t>…</w:t>
            </w:r>
            <w:r w:rsidR="0032612C">
              <w:rPr>
                <w:b/>
                <w:i/>
              </w:rPr>
              <w:t xml:space="preserve"> 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5FDBDBC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68659543"/>
                <w:placeholder>
                  <w:docPart w:val="9C2DFF722A2B4F118EBDAE5D4F25EDCD"/>
                </w:placeholder>
                <w:text/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1E4D5C86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29A72575786A443A978D9C1162DE76D7"/>
                </w:placeholder>
                <w:text/>
              </w:sdtPr>
              <w:sdtContent>
                <w:r w:rsidR="00CE0327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02FF5014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664595B21C0B4FAEA79C9008C2E1F863"/>
                </w:placeholder>
                <w:date w:fullDate="2024-02-28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9F6467">
                  <w:rPr>
                    <w:b/>
                    <w:i/>
                    <w:color w:val="A6A6A6"/>
                  </w:rPr>
                  <w:t>2024-02-28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77C67458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914933316"/>
                <w:placeholder>
                  <w:docPart w:val="5F21BB4C0FCD460CB35F3560118984D7"/>
                </w:placeholder>
                <w:text/>
              </w:sdtPr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112E4240" w14:textId="374DABF7" w:rsidR="0032612C" w:rsidRPr="0032612C" w:rsidRDefault="0032612C" w:rsidP="0032612C">
      <w:pPr>
        <w:pStyle w:val="EgzaminPytanie"/>
        <w:rPr>
          <w:b/>
          <w:bCs/>
        </w:rPr>
      </w:pPr>
      <w:r w:rsidRPr="0032612C">
        <w:rPr>
          <w:b/>
          <w:bCs/>
        </w:rPr>
        <w:t xml:space="preserve">1) </w:t>
      </w:r>
      <w:r w:rsidR="00E2705A">
        <w:rPr>
          <w:b/>
          <w:bCs/>
        </w:rPr>
        <w:t xml:space="preserve">Środowiska do programowania w języku Python to </w:t>
      </w:r>
      <w:r w:rsidRPr="0032612C">
        <w:rPr>
          <w:b/>
          <w:bCs/>
        </w:rPr>
        <w:t>:</w:t>
      </w:r>
    </w:p>
    <w:p w14:paraId="36B038AA" w14:textId="4CFC939C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F6432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Datalore</w:t>
      </w:r>
    </w:p>
    <w:p w14:paraId="217A9A11" w14:textId="3A8A1AF9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PyCharm</w:t>
      </w:r>
    </w:p>
    <w:p w14:paraId="77753C83" w14:textId="57FB74EA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Intellij</w:t>
      </w:r>
    </w:p>
    <w:p w14:paraId="679F7296" w14:textId="23AFC808" w:rsidR="0032612C" w:rsidRPr="00E2705A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Visual Studio Code</w:t>
      </w:r>
    </w:p>
    <w:p w14:paraId="6AFBCE37" w14:textId="38915CBE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6A7C4435C41D4931B1995746B317DAD7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F1E35C" w14:textId="18F6FA4C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Pr="0032612C">
        <w:rPr>
          <w:b/>
          <w:bCs/>
        </w:rPr>
        <w:t xml:space="preserve">) </w:t>
      </w:r>
      <w:r w:rsidR="00E2705A">
        <w:rPr>
          <w:b/>
          <w:bCs/>
        </w:rPr>
        <w:t>Konstruktor w Pythonie tworzą metody:</w:t>
      </w:r>
    </w:p>
    <w:p w14:paraId="5BAC2952" w14:textId="2AD50BBB" w:rsidR="00B96C18" w:rsidRPr="00CE3D9E" w:rsidRDefault="00000000" w:rsidP="00B96C18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6A673D" w:rsidRPr="00CE3D9E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B96C18" w:rsidRPr="00CE3D9E">
        <w:rPr>
          <w:lang w:val="en-US"/>
        </w:rPr>
        <w:t xml:space="preserve"> </w:t>
      </w:r>
      <w:r w:rsidR="00E2705A" w:rsidRPr="00CE3D9E">
        <w:rPr>
          <w:lang w:val="en-US"/>
        </w:rPr>
        <w:t>__cls__</w:t>
      </w:r>
    </w:p>
    <w:p w14:paraId="76BA1404" w14:textId="26B3CC49" w:rsidR="00B96C18" w:rsidRPr="00CE3D9E" w:rsidRDefault="00000000" w:rsidP="00B96C18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CE3D9E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B96C18" w:rsidRPr="00CE3D9E">
        <w:rPr>
          <w:lang w:val="en-US"/>
        </w:rPr>
        <w:t xml:space="preserve"> </w:t>
      </w:r>
      <w:r w:rsidR="00E2705A" w:rsidRPr="00CE3D9E">
        <w:rPr>
          <w:lang w:val="en-US"/>
        </w:rPr>
        <w:t>__init__</w:t>
      </w:r>
    </w:p>
    <w:p w14:paraId="5B9EC680" w14:textId="6FF67AD8" w:rsidR="00B96C18" w:rsidRPr="00CE3D9E" w:rsidRDefault="00000000" w:rsidP="00B96C18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CE3D9E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B96C18" w:rsidRPr="00CE3D9E">
        <w:rPr>
          <w:lang w:val="en-US"/>
        </w:rPr>
        <w:t xml:space="preserve"> </w:t>
      </w:r>
      <w:r w:rsidR="00E2705A" w:rsidRPr="00CE3D9E">
        <w:rPr>
          <w:lang w:val="en-US"/>
        </w:rPr>
        <w:t>__main__</w:t>
      </w:r>
    </w:p>
    <w:p w14:paraId="75320FD0" w14:textId="36B865A3" w:rsidR="00B96C18" w:rsidRPr="00CE3D9E" w:rsidRDefault="00000000" w:rsidP="00B96C18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CE3D9E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B96C18" w:rsidRPr="00CE3D9E">
        <w:rPr>
          <w:lang w:val="en-US"/>
        </w:rPr>
        <w:t xml:space="preserve"> </w:t>
      </w:r>
      <w:r w:rsidR="00E2705A" w:rsidRPr="00CE3D9E">
        <w:rPr>
          <w:lang w:val="en-US"/>
        </w:rPr>
        <w:t>__new__</w:t>
      </w:r>
    </w:p>
    <w:p w14:paraId="41A77E08" w14:textId="4A4EB2FB" w:rsidR="0032612C" w:rsidRPr="00CE3D9E" w:rsidRDefault="0032612C" w:rsidP="00B96C18">
      <w:pPr>
        <w:pStyle w:val="EgzaminPunktacja"/>
        <w:spacing w:after="0" w:line="240" w:lineRule="auto"/>
        <w:rPr>
          <w:lang w:val="en-US"/>
        </w:rPr>
      </w:pPr>
      <w:r w:rsidRPr="00CE3D9E">
        <w:rPr>
          <w:lang w:val="en-US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US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CE3D9E">
            <w:rPr>
              <w:b/>
              <w:bCs/>
              <w:i/>
              <w:iCs/>
              <w:sz w:val="18"/>
              <w:szCs w:val="18"/>
              <w:highlight w:val="lightGray"/>
              <w:lang w:val="en-US"/>
            </w:rPr>
            <w:t>_____</w:t>
          </w:r>
        </w:sdtContent>
      </w:sdt>
    </w:p>
    <w:p w14:paraId="7DCF30A3" w14:textId="5785DC66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Pr="0032612C">
        <w:rPr>
          <w:b/>
          <w:bCs/>
        </w:rPr>
        <w:t xml:space="preserve">) </w:t>
      </w:r>
      <w:r w:rsidR="00951C40">
        <w:rPr>
          <w:b/>
          <w:bCs/>
        </w:rPr>
        <w:t xml:space="preserve">Sieć neuronowa składa się z </w:t>
      </w:r>
      <w:r w:rsidRPr="0032612C">
        <w:rPr>
          <w:b/>
          <w:bCs/>
        </w:rPr>
        <w:t>:</w:t>
      </w:r>
    </w:p>
    <w:p w14:paraId="1089EB35" w14:textId="3323C83E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warstwy ukrytej</w:t>
      </w:r>
    </w:p>
    <w:p w14:paraId="16110BD3" w14:textId="1E4DAC75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 xml:space="preserve">horyzontu zdarzeń </w:t>
      </w:r>
    </w:p>
    <w:p w14:paraId="26FF60A4" w14:textId="6950D92D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warstwy wejściowej</w:t>
      </w:r>
    </w:p>
    <w:p w14:paraId="2E2B35E4" w14:textId="0D8A2868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operatora selekcji</w:t>
      </w:r>
    </w:p>
    <w:p w14:paraId="676C119F" w14:textId="326A7747" w:rsidR="0032612C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995756479"/>
          <w:placeholder>
            <w:docPart w:val="173F4BB8CFDE408688B02B35C73CAF10"/>
          </w:placeholder>
          <w:text/>
        </w:sdtPr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3560802" w14:textId="77777777" w:rsidR="00DB697F" w:rsidRDefault="00DB697F" w:rsidP="00B96C18">
      <w:pPr>
        <w:pStyle w:val="EgzaminPytanie"/>
        <w:rPr>
          <w:b/>
          <w:bCs/>
        </w:rPr>
      </w:pPr>
    </w:p>
    <w:p w14:paraId="1C40534B" w14:textId="5E528FDC" w:rsidR="00B96C18" w:rsidRPr="0032612C" w:rsidRDefault="00CE3D9E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="00B96C18" w:rsidRPr="0032612C">
        <w:rPr>
          <w:b/>
          <w:bCs/>
        </w:rPr>
        <w:t xml:space="preserve">) </w:t>
      </w:r>
      <w:r w:rsidR="00951C40">
        <w:rPr>
          <w:b/>
          <w:bCs/>
        </w:rPr>
        <w:t>Tworzenie modelu poprzez układanie warstw w Tensorflow, tworzy się za pomocą referencji:</w:t>
      </w:r>
    </w:p>
    <w:p w14:paraId="6AC827D4" w14:textId="6128502B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tensorflow.keras.l</w:t>
      </w:r>
      <w:r w:rsidR="003E7FA1">
        <w:rPr>
          <w:lang w:val="en-GB"/>
        </w:rPr>
        <w:t>ayers()</w:t>
      </w:r>
    </w:p>
    <w:p w14:paraId="1BACEA14" w14:textId="734AC9AD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tensorflow.keras.models.Sequential()</w:t>
      </w:r>
    </w:p>
    <w:p w14:paraId="539CB0B2" w14:textId="50366346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scipy.layers()</w:t>
      </w:r>
    </w:p>
    <w:p w14:paraId="3D3375AE" w14:textId="631489BF" w:rsidR="00B96C18" w:rsidRPr="003E7FA1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pandas.df.m</w:t>
      </w:r>
      <w:r w:rsidR="003E7FA1">
        <w:rPr>
          <w:lang w:val="en-GB"/>
        </w:rPr>
        <w:t>odel()</w:t>
      </w:r>
    </w:p>
    <w:p w14:paraId="7A3665F4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placeholder>
            <w:docPart w:val="2CC438CC88214CE1ACB90219B0FBEF70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B753C9" w14:textId="000E46E8" w:rsidR="00B96C18" w:rsidRPr="0032612C" w:rsidRDefault="00CE3D9E" w:rsidP="00B96C18">
      <w:pPr>
        <w:pStyle w:val="EgzaminPytanie"/>
        <w:rPr>
          <w:b/>
          <w:bCs/>
        </w:rPr>
      </w:pPr>
      <w:r>
        <w:rPr>
          <w:b/>
          <w:bCs/>
        </w:rPr>
        <w:lastRenderedPageBreak/>
        <w:t>5</w:t>
      </w:r>
      <w:r w:rsidR="00B96C18" w:rsidRPr="0032612C">
        <w:rPr>
          <w:b/>
          <w:bCs/>
        </w:rPr>
        <w:t xml:space="preserve">) </w:t>
      </w:r>
      <w:r w:rsidR="003E7FA1">
        <w:rPr>
          <w:b/>
          <w:bCs/>
        </w:rPr>
        <w:t>Podstawowymi strukturami w Pandas są</w:t>
      </w:r>
      <w:r w:rsidR="00B96C18" w:rsidRPr="0032612C">
        <w:rPr>
          <w:b/>
          <w:bCs/>
        </w:rPr>
        <w:t>:</w:t>
      </w:r>
    </w:p>
    <w:p w14:paraId="7D16307D" w14:textId="59450B3A" w:rsidR="00B96C18" w:rsidRPr="00CE3D9E" w:rsidRDefault="00000000" w:rsidP="00B96C18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CE3D9E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B96C18" w:rsidRPr="00CE3D9E">
        <w:rPr>
          <w:lang w:val="en-US"/>
        </w:rPr>
        <w:t xml:space="preserve"> </w:t>
      </w:r>
      <w:r w:rsidR="003E7FA1" w:rsidRPr="00CE3D9E">
        <w:rPr>
          <w:lang w:val="en-US"/>
        </w:rPr>
        <w:t>DataFrame</w:t>
      </w:r>
    </w:p>
    <w:p w14:paraId="574F2FF5" w14:textId="49D2A68D" w:rsidR="00B96C18" w:rsidRPr="00CE3D9E" w:rsidRDefault="00000000" w:rsidP="00B96C18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CE3D9E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B96C18" w:rsidRPr="00CE3D9E">
        <w:rPr>
          <w:lang w:val="en-US"/>
        </w:rPr>
        <w:t xml:space="preserve"> </w:t>
      </w:r>
      <w:r w:rsidR="003E7FA1" w:rsidRPr="00CE3D9E">
        <w:rPr>
          <w:lang w:val="en-US"/>
        </w:rPr>
        <w:t>Tuple</w:t>
      </w:r>
    </w:p>
    <w:p w14:paraId="13EFB049" w14:textId="1E8AE6EF" w:rsidR="00B96C18" w:rsidRPr="00CE3D9E" w:rsidRDefault="00000000" w:rsidP="00B96C18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CE3D9E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B96C18" w:rsidRPr="00CE3D9E">
        <w:rPr>
          <w:lang w:val="en-US"/>
        </w:rPr>
        <w:t xml:space="preserve"> </w:t>
      </w:r>
      <w:r w:rsidR="003E7FA1" w:rsidRPr="00CE3D9E">
        <w:rPr>
          <w:lang w:val="en-US"/>
        </w:rPr>
        <w:t>Series</w:t>
      </w:r>
    </w:p>
    <w:p w14:paraId="6D4A91AC" w14:textId="1F876FCF" w:rsidR="00B96C18" w:rsidRPr="00CE3D9E" w:rsidRDefault="00000000" w:rsidP="00B96C18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CE3D9E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B96C18" w:rsidRPr="00CE3D9E">
        <w:rPr>
          <w:lang w:val="en-US"/>
        </w:rPr>
        <w:t xml:space="preserve"> </w:t>
      </w:r>
      <w:r w:rsidR="003E7FA1" w:rsidRPr="00CE3D9E">
        <w:rPr>
          <w:lang w:val="en-US"/>
        </w:rPr>
        <w:t>Set</w:t>
      </w:r>
    </w:p>
    <w:p w14:paraId="60C35351" w14:textId="77777777" w:rsidR="00B96C18" w:rsidRPr="00CE3D9E" w:rsidRDefault="00B96C18" w:rsidP="00B96C18">
      <w:pPr>
        <w:pStyle w:val="EgzaminPunktacja"/>
        <w:spacing w:after="0" w:line="240" w:lineRule="auto"/>
        <w:rPr>
          <w:lang w:val="en-US"/>
        </w:rPr>
      </w:pPr>
      <w:r w:rsidRPr="00CE3D9E">
        <w:rPr>
          <w:lang w:val="en-US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US"/>
          </w:rPr>
          <w:id w:val="1302816433"/>
          <w:placeholder>
            <w:docPart w:val="27EE3D37A1DD4ACCBA679BDD0E72D548"/>
          </w:placeholder>
          <w:text/>
        </w:sdtPr>
        <w:sdtContent>
          <w:r w:rsidRPr="00CE3D9E">
            <w:rPr>
              <w:b/>
              <w:bCs/>
              <w:i/>
              <w:iCs/>
              <w:sz w:val="18"/>
              <w:szCs w:val="18"/>
              <w:highlight w:val="lightGray"/>
              <w:lang w:val="en-US"/>
            </w:rPr>
            <w:t>_____</w:t>
          </w:r>
        </w:sdtContent>
      </w:sdt>
    </w:p>
    <w:p w14:paraId="4B1FE274" w14:textId="54CA2299" w:rsidR="00B96C18" w:rsidRPr="0032612C" w:rsidRDefault="00CE3D9E" w:rsidP="00B96C18">
      <w:pPr>
        <w:pStyle w:val="EgzaminPytanie"/>
        <w:rPr>
          <w:b/>
          <w:bCs/>
        </w:rPr>
      </w:pPr>
      <w:r>
        <w:rPr>
          <w:b/>
          <w:bCs/>
        </w:rPr>
        <w:t>6</w:t>
      </w:r>
      <w:r w:rsidR="00B96C18" w:rsidRPr="0032612C">
        <w:rPr>
          <w:b/>
          <w:bCs/>
        </w:rPr>
        <w:t xml:space="preserve">) </w:t>
      </w:r>
      <w:r w:rsidR="003E7FA1">
        <w:rPr>
          <w:b/>
          <w:bCs/>
        </w:rPr>
        <w:t>Najlepszym wyborem do przetwarzania obrazów są:</w:t>
      </w:r>
    </w:p>
    <w:p w14:paraId="213F5DA0" w14:textId="7E1964C4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sieci bayesowskie</w:t>
      </w:r>
    </w:p>
    <w:p w14:paraId="16F782AB" w14:textId="1EF43ED3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proste sieci neuronowe</w:t>
      </w:r>
    </w:p>
    <w:p w14:paraId="305C8ECC" w14:textId="380628C5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 w:rsidRPr="003E7FA1">
        <w:t>konwolucyjne sieci neuronowe</w:t>
      </w:r>
    </w:p>
    <w:p w14:paraId="69DEF62F" w14:textId="7BE21337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rekurencyjne</w:t>
      </w:r>
      <w:r w:rsidR="003E7FA1" w:rsidRPr="003E7FA1">
        <w:t xml:space="preserve"> sieci neuronowe</w:t>
      </w:r>
    </w:p>
    <w:p w14:paraId="29974D41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5370089"/>
          <w:placeholder>
            <w:docPart w:val="2635D181BE0A47D1B3EF53214DCE7C55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13A351F" w14:textId="756BDBC3" w:rsidR="00B96C18" w:rsidRPr="0032612C" w:rsidRDefault="00CE3D9E" w:rsidP="00B96C18">
      <w:pPr>
        <w:pStyle w:val="EgzaminPytanie"/>
        <w:rPr>
          <w:b/>
          <w:bCs/>
        </w:rPr>
      </w:pPr>
      <w:r>
        <w:rPr>
          <w:b/>
          <w:bCs/>
        </w:rPr>
        <w:t>7</w:t>
      </w:r>
      <w:r w:rsidR="00B96C18" w:rsidRPr="0032612C">
        <w:rPr>
          <w:b/>
          <w:bCs/>
        </w:rPr>
        <w:t xml:space="preserve">) </w:t>
      </w:r>
      <w:r w:rsidR="00D53F74">
        <w:rPr>
          <w:b/>
          <w:bCs/>
        </w:rPr>
        <w:t>D</w:t>
      </w:r>
      <w:r w:rsidR="00D53F74" w:rsidRPr="00D53F74">
        <w:rPr>
          <w:b/>
          <w:bCs/>
        </w:rPr>
        <w:t xml:space="preserve">o redukcji liczby zmiennych opisujących zjawiska, </w:t>
      </w:r>
      <w:r w:rsidR="00D53F74">
        <w:rPr>
          <w:b/>
          <w:bCs/>
        </w:rPr>
        <w:t>jak rownież</w:t>
      </w:r>
      <w:r w:rsidR="00D53F74" w:rsidRPr="00D53F74">
        <w:rPr>
          <w:b/>
          <w:bCs/>
        </w:rPr>
        <w:t xml:space="preserve"> do odkrycia prawidłowości między zmiennymi</w:t>
      </w:r>
      <w:r w:rsidR="00D53F74">
        <w:rPr>
          <w:b/>
          <w:bCs/>
        </w:rPr>
        <w:t xml:space="preserve"> służy</w:t>
      </w:r>
      <w:r w:rsidR="00B96C18" w:rsidRPr="0032612C">
        <w:rPr>
          <w:b/>
          <w:bCs/>
        </w:rPr>
        <w:t>:</w:t>
      </w:r>
    </w:p>
    <w:p w14:paraId="7114C20C" w14:textId="39047E0F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 w:rsidRPr="00D53F74">
        <w:t>Analiza głównych składowych (PCA)</w:t>
      </w:r>
    </w:p>
    <w:p w14:paraId="446533C1" w14:textId="6246EEB2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ANOVA</w:t>
      </w:r>
    </w:p>
    <w:p w14:paraId="797F5471" w14:textId="520D224D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Transformata Couriera</w:t>
      </w:r>
    </w:p>
    <w:p w14:paraId="24D77162" w14:textId="2D944E9E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Funkcja Gamma</w:t>
      </w:r>
    </w:p>
    <w:p w14:paraId="782579AA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17682122"/>
          <w:placeholder>
            <w:docPart w:val="FA1A266A913F47EBAC014C5C1F437318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0DEF19E" w14:textId="7316F850" w:rsidR="00B96C18" w:rsidRPr="0032612C" w:rsidRDefault="00CE3D9E" w:rsidP="00A44F0A">
      <w:pPr>
        <w:pStyle w:val="EgzaminPytanie"/>
        <w:rPr>
          <w:b/>
          <w:bCs/>
        </w:rPr>
      </w:pPr>
      <w:r>
        <w:rPr>
          <w:b/>
          <w:bCs/>
        </w:rPr>
        <w:t>8</w:t>
      </w:r>
      <w:r w:rsidR="00B96C18" w:rsidRPr="0032612C">
        <w:rPr>
          <w:b/>
          <w:bCs/>
        </w:rPr>
        <w:t>)</w:t>
      </w:r>
      <w:r w:rsidR="00A44F0A" w:rsidRPr="00A44F0A">
        <w:t xml:space="preserve"> </w:t>
      </w:r>
      <w:r w:rsidR="00A44F0A" w:rsidRPr="00A44F0A">
        <w:rPr>
          <w:b/>
          <w:bCs/>
        </w:rPr>
        <w:t>jednorazowe użycie w  procesie  uczenia  wszystkich  przypadków  uczących  zawartych  w  zbiorze  uczącym</w:t>
      </w:r>
      <w:r w:rsidR="00A44F0A">
        <w:rPr>
          <w:b/>
          <w:bCs/>
        </w:rPr>
        <w:t xml:space="preserve"> to</w:t>
      </w:r>
      <w:r w:rsidR="00B96C18" w:rsidRPr="0032612C">
        <w:rPr>
          <w:b/>
          <w:bCs/>
        </w:rPr>
        <w:t>:</w:t>
      </w:r>
    </w:p>
    <w:p w14:paraId="2B360C32" w14:textId="6121FF67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default set</w:t>
      </w:r>
    </w:p>
    <w:p w14:paraId="4C3D18B9" w14:textId="3886B939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epoka</w:t>
      </w:r>
    </w:p>
    <w:p w14:paraId="5EEA5DC7" w14:textId="2B5F252E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okres</w:t>
      </w:r>
    </w:p>
    <w:p w14:paraId="601C7CB3" w14:textId="5BA6A5FC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element</w:t>
      </w:r>
    </w:p>
    <w:p w14:paraId="3FE8BDF6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546527595"/>
          <w:placeholder>
            <w:docPart w:val="9F758C9B8ACA4D9B8391F39F0A63B090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D2078AD" w14:textId="006F9F2F" w:rsidR="00B96C18" w:rsidRPr="0032612C" w:rsidRDefault="00CE3D9E" w:rsidP="00B96C18">
      <w:pPr>
        <w:pStyle w:val="EgzaminPytanie"/>
        <w:rPr>
          <w:b/>
          <w:bCs/>
        </w:rPr>
      </w:pPr>
      <w:r>
        <w:rPr>
          <w:b/>
          <w:bCs/>
        </w:rPr>
        <w:t>9</w:t>
      </w:r>
      <w:r w:rsidR="00B96C18" w:rsidRPr="0032612C">
        <w:rPr>
          <w:b/>
          <w:bCs/>
        </w:rPr>
        <w:t xml:space="preserve">) </w:t>
      </w:r>
      <w:r w:rsidR="00A44F0A">
        <w:rPr>
          <w:b/>
          <w:bCs/>
        </w:rPr>
        <w:t>Do algorytmów sztucznej inteligencji zaliczamy</w:t>
      </w:r>
    </w:p>
    <w:p w14:paraId="01C256E6" w14:textId="0B789425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 Euklidesa</w:t>
      </w:r>
    </w:p>
    <w:p w14:paraId="178C6510" w14:textId="226B0CD3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algorytmy sieci neuronowych</w:t>
      </w:r>
    </w:p>
    <w:p w14:paraId="000DD070" w14:textId="6E9B9CB1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algorytmy genetyczne i ewolucyjne</w:t>
      </w:r>
    </w:p>
    <w:p w14:paraId="2D0216F4" w14:textId="3F774C61" w:rsidR="00B96C18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klasyczne algorytmy sortujące</w:t>
      </w:r>
    </w:p>
    <w:p w14:paraId="4437664F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96239802"/>
          <w:placeholder>
            <w:docPart w:val="0429988C01AA4C5E8E7F765F9ABB4798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D40313" w14:textId="77777777" w:rsidR="00DB697F" w:rsidRDefault="00DB697F" w:rsidP="00A44F0A">
      <w:pPr>
        <w:pStyle w:val="EgzaminPytanie"/>
        <w:rPr>
          <w:b/>
          <w:bCs/>
        </w:rPr>
      </w:pPr>
    </w:p>
    <w:p w14:paraId="1A8BBFC2" w14:textId="41046A56" w:rsidR="00A44F0A" w:rsidRPr="0032612C" w:rsidRDefault="00A44F0A" w:rsidP="00A44F0A">
      <w:pPr>
        <w:pStyle w:val="EgzaminPytanie"/>
        <w:rPr>
          <w:b/>
          <w:bCs/>
        </w:rPr>
      </w:pPr>
      <w:r>
        <w:rPr>
          <w:b/>
          <w:bCs/>
        </w:rPr>
        <w:t>1</w:t>
      </w:r>
      <w:r w:rsidR="00CE3D9E">
        <w:rPr>
          <w:b/>
          <w:bCs/>
        </w:rPr>
        <w:t>0</w:t>
      </w:r>
      <w:r w:rsidRPr="0032612C">
        <w:rPr>
          <w:b/>
          <w:bCs/>
        </w:rPr>
        <w:t>)</w:t>
      </w:r>
      <w:r w:rsidRPr="00A44F0A">
        <w:t xml:space="preserve"> </w:t>
      </w:r>
      <w:r>
        <w:rPr>
          <w:b/>
          <w:bCs/>
        </w:rPr>
        <w:t>zadania jakie można wykonać za pomocą tensorflow</w:t>
      </w:r>
      <w:r w:rsidRPr="0032612C">
        <w:rPr>
          <w:b/>
          <w:bCs/>
        </w:rPr>
        <w:t>:</w:t>
      </w:r>
    </w:p>
    <w:p w14:paraId="7E4833E3" w14:textId="013A8FD0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regresja</w:t>
      </w:r>
    </w:p>
    <w:p w14:paraId="32FB976F" w14:textId="3274E871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klasyfikacja</w:t>
      </w:r>
    </w:p>
    <w:p w14:paraId="78ED3C7C" w14:textId="42D9EDB3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rozwiązywanie układów nieliniowych n-równań</w:t>
      </w:r>
    </w:p>
    <w:p w14:paraId="403665F8" w14:textId="736ED0DE" w:rsidR="00A44F0A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</w:t>
      </w:r>
      <w:r w:rsidR="00AE67CB">
        <w:t>tworzenie sterowników samoprogramowalnych</w:t>
      </w:r>
    </w:p>
    <w:p w14:paraId="01F2BDEE" w14:textId="77777777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13591271"/>
          <w:placeholder>
            <w:docPart w:val="C26B352539B745449F6290CA54DD0CF4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96E9BEF" w14:textId="77777777" w:rsidR="00B96C18" w:rsidRPr="00B96C18" w:rsidRDefault="00B96C18" w:rsidP="00B96C18">
      <w:pPr>
        <w:pStyle w:val="EgzaminPytanie"/>
      </w:pPr>
    </w:p>
    <w:sectPr w:rsidR="00B96C18" w:rsidRPr="00B96C18" w:rsidSect="00D64A20">
      <w:headerReference w:type="default" r:id="rId8"/>
      <w:footerReference w:type="default" r:id="rId9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B4BA8" w14:textId="77777777" w:rsidR="00D64A20" w:rsidRDefault="00D64A20">
      <w:r>
        <w:separator/>
      </w:r>
    </w:p>
  </w:endnote>
  <w:endnote w:type="continuationSeparator" w:id="0">
    <w:p w14:paraId="46F9AD4D" w14:textId="77777777" w:rsidR="00D64A20" w:rsidRDefault="00D64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95E5C" w14:textId="77777777" w:rsidR="00D64A20" w:rsidRDefault="00D64A20">
      <w:r>
        <w:separator/>
      </w:r>
    </w:p>
  </w:footnote>
  <w:footnote w:type="continuationSeparator" w:id="0">
    <w:p w14:paraId="2EA3F097" w14:textId="77777777" w:rsidR="00D64A20" w:rsidRDefault="00D64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07363313">
    <w:abstractNumId w:val="0"/>
  </w:num>
  <w:num w:numId="2" w16cid:durableId="1984651758">
    <w:abstractNumId w:val="1"/>
  </w:num>
  <w:num w:numId="3" w16cid:durableId="1603957256">
    <w:abstractNumId w:val="2"/>
  </w:num>
  <w:num w:numId="4" w16cid:durableId="1537892806">
    <w:abstractNumId w:val="3"/>
  </w:num>
  <w:num w:numId="5" w16cid:durableId="13769446">
    <w:abstractNumId w:val="4"/>
  </w:num>
  <w:num w:numId="6" w16cid:durableId="801583984">
    <w:abstractNumId w:val="5"/>
  </w:num>
  <w:num w:numId="7" w16cid:durableId="604003222">
    <w:abstractNumId w:val="6"/>
  </w:num>
  <w:num w:numId="8" w16cid:durableId="1594556568">
    <w:abstractNumId w:val="7"/>
  </w:num>
  <w:num w:numId="9" w16cid:durableId="1501966915">
    <w:abstractNumId w:val="8"/>
  </w:num>
  <w:num w:numId="10" w16cid:durableId="608506732">
    <w:abstractNumId w:val="9"/>
  </w:num>
  <w:num w:numId="11" w16cid:durableId="1369599286">
    <w:abstractNumId w:val="10"/>
  </w:num>
  <w:num w:numId="12" w16cid:durableId="1633634718">
    <w:abstractNumId w:val="11"/>
  </w:num>
  <w:num w:numId="13" w16cid:durableId="1082795138">
    <w:abstractNumId w:val="12"/>
  </w:num>
  <w:num w:numId="14" w16cid:durableId="117379942">
    <w:abstractNumId w:val="13"/>
  </w:num>
  <w:num w:numId="15" w16cid:durableId="1390032044">
    <w:abstractNumId w:val="16"/>
  </w:num>
  <w:num w:numId="16" w16cid:durableId="1063719920">
    <w:abstractNumId w:val="37"/>
  </w:num>
  <w:num w:numId="17" w16cid:durableId="73750756">
    <w:abstractNumId w:val="44"/>
  </w:num>
  <w:num w:numId="18" w16cid:durableId="437019426">
    <w:abstractNumId w:val="14"/>
  </w:num>
  <w:num w:numId="19" w16cid:durableId="1504974706">
    <w:abstractNumId w:val="33"/>
  </w:num>
  <w:num w:numId="20" w16cid:durableId="150565226">
    <w:abstractNumId w:val="19"/>
  </w:num>
  <w:num w:numId="21" w16cid:durableId="564607063">
    <w:abstractNumId w:val="27"/>
  </w:num>
  <w:num w:numId="22" w16cid:durableId="623584610">
    <w:abstractNumId w:val="36"/>
  </w:num>
  <w:num w:numId="23" w16cid:durableId="2048216262">
    <w:abstractNumId w:val="26"/>
  </w:num>
  <w:num w:numId="24" w16cid:durableId="674266359">
    <w:abstractNumId w:val="45"/>
  </w:num>
  <w:num w:numId="25" w16cid:durableId="316614467">
    <w:abstractNumId w:val="32"/>
  </w:num>
  <w:num w:numId="26" w16cid:durableId="1139953932">
    <w:abstractNumId w:val="34"/>
  </w:num>
  <w:num w:numId="27" w16cid:durableId="898858526">
    <w:abstractNumId w:val="17"/>
  </w:num>
  <w:num w:numId="28" w16cid:durableId="1023365097">
    <w:abstractNumId w:val="23"/>
  </w:num>
  <w:num w:numId="29" w16cid:durableId="5445684">
    <w:abstractNumId w:val="43"/>
  </w:num>
  <w:num w:numId="30" w16cid:durableId="774978714">
    <w:abstractNumId w:val="35"/>
  </w:num>
  <w:num w:numId="31" w16cid:durableId="2117096661">
    <w:abstractNumId w:val="30"/>
  </w:num>
  <w:num w:numId="32" w16cid:durableId="1627545668">
    <w:abstractNumId w:val="22"/>
  </w:num>
  <w:num w:numId="33" w16cid:durableId="853422493">
    <w:abstractNumId w:val="21"/>
  </w:num>
  <w:num w:numId="34" w16cid:durableId="992366595">
    <w:abstractNumId w:val="39"/>
  </w:num>
  <w:num w:numId="35" w16cid:durableId="494222312">
    <w:abstractNumId w:val="28"/>
  </w:num>
  <w:num w:numId="36" w16cid:durableId="1802767328">
    <w:abstractNumId w:val="24"/>
  </w:num>
  <w:num w:numId="37" w16cid:durableId="1787852115">
    <w:abstractNumId w:val="40"/>
  </w:num>
  <w:num w:numId="38" w16cid:durableId="2119137643">
    <w:abstractNumId w:val="20"/>
  </w:num>
  <w:num w:numId="39" w16cid:durableId="1445804820">
    <w:abstractNumId w:val="29"/>
  </w:num>
  <w:num w:numId="40" w16cid:durableId="1094595828">
    <w:abstractNumId w:val="38"/>
  </w:num>
  <w:num w:numId="41" w16cid:durableId="69619460">
    <w:abstractNumId w:val="15"/>
  </w:num>
  <w:num w:numId="42" w16cid:durableId="183516564">
    <w:abstractNumId w:val="31"/>
  </w:num>
  <w:num w:numId="43" w16cid:durableId="1335182599">
    <w:abstractNumId w:val="42"/>
  </w:num>
  <w:num w:numId="44" w16cid:durableId="1448427651">
    <w:abstractNumId w:val="25"/>
  </w:num>
  <w:num w:numId="45" w16cid:durableId="1414205670">
    <w:abstractNumId w:val="18"/>
  </w:num>
  <w:num w:numId="46" w16cid:durableId="169125389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05665"/>
    <w:rsid w:val="00007721"/>
    <w:rsid w:val="00014246"/>
    <w:rsid w:val="00093645"/>
    <w:rsid w:val="000B0B28"/>
    <w:rsid w:val="000F6E1D"/>
    <w:rsid w:val="00174471"/>
    <w:rsid w:val="00177898"/>
    <w:rsid w:val="001D4A39"/>
    <w:rsid w:val="001D6649"/>
    <w:rsid w:val="002052E7"/>
    <w:rsid w:val="00231E7F"/>
    <w:rsid w:val="0026195B"/>
    <w:rsid w:val="002655B4"/>
    <w:rsid w:val="002777B6"/>
    <w:rsid w:val="00284A57"/>
    <w:rsid w:val="002A5AB2"/>
    <w:rsid w:val="002D7EC2"/>
    <w:rsid w:val="002E2A1E"/>
    <w:rsid w:val="002E68BB"/>
    <w:rsid w:val="002F000A"/>
    <w:rsid w:val="00303625"/>
    <w:rsid w:val="00313B71"/>
    <w:rsid w:val="0032612C"/>
    <w:rsid w:val="00340E9E"/>
    <w:rsid w:val="003563A4"/>
    <w:rsid w:val="00362F03"/>
    <w:rsid w:val="003A7780"/>
    <w:rsid w:val="003E51B2"/>
    <w:rsid w:val="003E7FA1"/>
    <w:rsid w:val="003F0836"/>
    <w:rsid w:val="00444211"/>
    <w:rsid w:val="004525A6"/>
    <w:rsid w:val="00484BD7"/>
    <w:rsid w:val="00492B0F"/>
    <w:rsid w:val="004961CB"/>
    <w:rsid w:val="004A0E0D"/>
    <w:rsid w:val="004D0A65"/>
    <w:rsid w:val="004F01AD"/>
    <w:rsid w:val="005018DF"/>
    <w:rsid w:val="0051513F"/>
    <w:rsid w:val="00516771"/>
    <w:rsid w:val="0053770D"/>
    <w:rsid w:val="00540510"/>
    <w:rsid w:val="00565867"/>
    <w:rsid w:val="005A573E"/>
    <w:rsid w:val="005F5521"/>
    <w:rsid w:val="00624A70"/>
    <w:rsid w:val="006A673D"/>
    <w:rsid w:val="0070580E"/>
    <w:rsid w:val="007149A9"/>
    <w:rsid w:val="00722ED0"/>
    <w:rsid w:val="00731BF3"/>
    <w:rsid w:val="0074034D"/>
    <w:rsid w:val="00745145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92FA5"/>
    <w:rsid w:val="008B0BAB"/>
    <w:rsid w:val="008C3602"/>
    <w:rsid w:val="00925BE5"/>
    <w:rsid w:val="00935164"/>
    <w:rsid w:val="00941721"/>
    <w:rsid w:val="00951C40"/>
    <w:rsid w:val="0096437D"/>
    <w:rsid w:val="0099666E"/>
    <w:rsid w:val="009C4F8A"/>
    <w:rsid w:val="009D2DDC"/>
    <w:rsid w:val="009F6467"/>
    <w:rsid w:val="00A20A25"/>
    <w:rsid w:val="00A31727"/>
    <w:rsid w:val="00A330B2"/>
    <w:rsid w:val="00A44F0A"/>
    <w:rsid w:val="00A7772F"/>
    <w:rsid w:val="00A838D3"/>
    <w:rsid w:val="00AD0555"/>
    <w:rsid w:val="00AE67CB"/>
    <w:rsid w:val="00AF185C"/>
    <w:rsid w:val="00B15442"/>
    <w:rsid w:val="00B373BB"/>
    <w:rsid w:val="00B81B4B"/>
    <w:rsid w:val="00B96C18"/>
    <w:rsid w:val="00BA1832"/>
    <w:rsid w:val="00BB5017"/>
    <w:rsid w:val="00BC3DBA"/>
    <w:rsid w:val="00CA546A"/>
    <w:rsid w:val="00CC3AA9"/>
    <w:rsid w:val="00CE0327"/>
    <w:rsid w:val="00CE3D9E"/>
    <w:rsid w:val="00CE4112"/>
    <w:rsid w:val="00CF3BB4"/>
    <w:rsid w:val="00D0425F"/>
    <w:rsid w:val="00D147AB"/>
    <w:rsid w:val="00D1555C"/>
    <w:rsid w:val="00D33072"/>
    <w:rsid w:val="00D4779E"/>
    <w:rsid w:val="00D53F74"/>
    <w:rsid w:val="00D64A20"/>
    <w:rsid w:val="00D73B2F"/>
    <w:rsid w:val="00DA68C2"/>
    <w:rsid w:val="00DA6B0B"/>
    <w:rsid w:val="00DB697F"/>
    <w:rsid w:val="00DC7AE4"/>
    <w:rsid w:val="00DF5836"/>
    <w:rsid w:val="00E05BFD"/>
    <w:rsid w:val="00E2705A"/>
    <w:rsid w:val="00E3668C"/>
    <w:rsid w:val="00E64487"/>
    <w:rsid w:val="00EB3505"/>
    <w:rsid w:val="00EC2D6F"/>
    <w:rsid w:val="00EF7C07"/>
    <w:rsid w:val="00F00705"/>
    <w:rsid w:val="00F20A00"/>
    <w:rsid w:val="00F628E6"/>
    <w:rsid w:val="00F64329"/>
    <w:rsid w:val="00F70FCD"/>
    <w:rsid w:val="00F84C9C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C2DFF722A2B4F118EBDAE5D4F25E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8274B7-263E-4F49-9741-3D14D1EC7341}"/>
      </w:docPartPr>
      <w:docPartBody>
        <w:p w:rsidR="009A0E5B" w:rsidRDefault="00BF20B2" w:rsidP="00BF20B2">
          <w:pPr>
            <w:pStyle w:val="9C2DFF722A2B4F118EBDAE5D4F25EDCD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F21BB4C0FCD460CB35F3560118984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C46BAB-4F47-47AA-878B-9CD0806DB915}"/>
      </w:docPartPr>
      <w:docPartBody>
        <w:p w:rsidR="009A0E5B" w:rsidRDefault="00BF20B2" w:rsidP="00BF20B2">
          <w:pPr>
            <w:pStyle w:val="5F21BB4C0FCD460CB35F3560118984D7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9A72575786A443A978D9C1162DE76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57B830-197D-4F00-9029-D16B4DDCA96E}"/>
      </w:docPartPr>
      <w:docPartBody>
        <w:p w:rsidR="009A0E5B" w:rsidRDefault="00BF20B2" w:rsidP="00BF20B2">
          <w:pPr>
            <w:pStyle w:val="29A72575786A443A978D9C1162DE76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73F4BB8CFDE408688B02B35C73CAF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69A01A-B31E-4762-AAA9-EDB93549D7C6}"/>
      </w:docPartPr>
      <w:docPartBody>
        <w:p w:rsidR="009A0E5B" w:rsidRDefault="00BF20B2" w:rsidP="00BF20B2">
          <w:pPr>
            <w:pStyle w:val="173F4BB8CFDE408688B02B35C73CAF1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CC438CC88214CE1ACB90219B0FBEF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1F1F9B3-F4BF-45FC-B0F0-C0955046339C}"/>
      </w:docPartPr>
      <w:docPartBody>
        <w:p w:rsidR="00BA014D" w:rsidRDefault="00551546" w:rsidP="00551546">
          <w:pPr>
            <w:pStyle w:val="2CC438CC88214CE1ACB90219B0FBEF7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7EE3D37A1DD4ACCBA679BDD0E72D5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44385B-694E-4F51-AB64-914DAEB28201}"/>
      </w:docPartPr>
      <w:docPartBody>
        <w:p w:rsidR="00BA014D" w:rsidRDefault="00551546" w:rsidP="00551546">
          <w:pPr>
            <w:pStyle w:val="27EE3D37A1DD4ACCBA679BDD0E72D5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635D181BE0A47D1B3EF53214DCE7C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093FB9-45BC-4FC6-82CE-FADDCD40ACE8}"/>
      </w:docPartPr>
      <w:docPartBody>
        <w:p w:rsidR="00BA014D" w:rsidRDefault="00551546" w:rsidP="00551546">
          <w:pPr>
            <w:pStyle w:val="2635D181BE0A47D1B3EF53214DCE7C5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A1A266A913F47EBAC014C5C1F4373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80A1F4-E02B-4744-9AB9-E278C1D5B6C9}"/>
      </w:docPartPr>
      <w:docPartBody>
        <w:p w:rsidR="00BA014D" w:rsidRDefault="00551546" w:rsidP="00551546">
          <w:pPr>
            <w:pStyle w:val="FA1A266A913F47EBAC014C5C1F43731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F758C9B8ACA4D9B8391F39F0A63B0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21EB0-4368-45A1-B6B3-4B2D31300F9A}"/>
      </w:docPartPr>
      <w:docPartBody>
        <w:p w:rsidR="00BA014D" w:rsidRDefault="00551546" w:rsidP="00551546">
          <w:pPr>
            <w:pStyle w:val="9F758C9B8ACA4D9B8391F39F0A63B09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29988C01AA4C5E8E7F765F9ABB4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336008-6FB0-4051-B450-E0FDC1F5032A}"/>
      </w:docPartPr>
      <w:docPartBody>
        <w:p w:rsidR="00BA014D" w:rsidRDefault="00551546" w:rsidP="00551546">
          <w:pPr>
            <w:pStyle w:val="0429988C01AA4C5E8E7F765F9ABB479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26B352539B745449F6290CA54DD0C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F498BA-C698-4D36-BA5A-68896382F837}"/>
      </w:docPartPr>
      <w:docPartBody>
        <w:p w:rsidR="009303DC" w:rsidRDefault="007B0ED8" w:rsidP="007B0ED8">
          <w:pPr>
            <w:pStyle w:val="C26B352539B745449F6290CA54DD0CF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B2"/>
    <w:rsid w:val="00053F54"/>
    <w:rsid w:val="00081D68"/>
    <w:rsid w:val="00326DFE"/>
    <w:rsid w:val="004146AA"/>
    <w:rsid w:val="00551546"/>
    <w:rsid w:val="005B05E9"/>
    <w:rsid w:val="00661C2D"/>
    <w:rsid w:val="006664C0"/>
    <w:rsid w:val="007B0ED8"/>
    <w:rsid w:val="008A55C2"/>
    <w:rsid w:val="009303DC"/>
    <w:rsid w:val="00930C73"/>
    <w:rsid w:val="009A0E5B"/>
    <w:rsid w:val="00B719D6"/>
    <w:rsid w:val="00BA014D"/>
    <w:rsid w:val="00BF20B2"/>
    <w:rsid w:val="00CA1064"/>
    <w:rsid w:val="00E455E5"/>
    <w:rsid w:val="00EA0334"/>
    <w:rsid w:val="00F60058"/>
    <w:rsid w:val="00FB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B0ED8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9C2DFF722A2B4F118EBDAE5D4F25EDCD">
    <w:name w:val="9C2DFF722A2B4F118EBDAE5D4F25EDCD"/>
    <w:rsid w:val="00BF20B2"/>
  </w:style>
  <w:style w:type="paragraph" w:customStyle="1" w:styleId="5F21BB4C0FCD460CB35F3560118984D7">
    <w:name w:val="5F21BB4C0FCD460CB35F3560118984D7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29A72575786A443A978D9C1162DE76D7">
    <w:name w:val="29A72575786A443A978D9C1162DE76D7"/>
    <w:rsid w:val="00BF20B2"/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173F4BB8CFDE408688B02B35C73CAF10">
    <w:name w:val="173F4BB8CFDE408688B02B35C73CAF10"/>
    <w:rsid w:val="00BF20B2"/>
  </w:style>
  <w:style w:type="paragraph" w:customStyle="1" w:styleId="84667BB717A34BCFA52AA447F6954B9B">
    <w:name w:val="84667BB717A34BCFA52AA447F6954B9B"/>
    <w:rsid w:val="00551546"/>
  </w:style>
  <w:style w:type="paragraph" w:customStyle="1" w:styleId="2CC438CC88214CE1ACB90219B0FBEF70">
    <w:name w:val="2CC438CC88214CE1ACB90219B0FBEF70"/>
    <w:rsid w:val="00551546"/>
  </w:style>
  <w:style w:type="paragraph" w:customStyle="1" w:styleId="27EE3D37A1DD4ACCBA679BDD0E72D548">
    <w:name w:val="27EE3D37A1DD4ACCBA679BDD0E72D548"/>
    <w:rsid w:val="00551546"/>
  </w:style>
  <w:style w:type="paragraph" w:customStyle="1" w:styleId="2635D181BE0A47D1B3EF53214DCE7C55">
    <w:name w:val="2635D181BE0A47D1B3EF53214DCE7C55"/>
    <w:rsid w:val="00551546"/>
  </w:style>
  <w:style w:type="paragraph" w:customStyle="1" w:styleId="FA1A266A913F47EBAC014C5C1F437318">
    <w:name w:val="FA1A266A913F47EBAC014C5C1F437318"/>
    <w:rsid w:val="00551546"/>
  </w:style>
  <w:style w:type="paragraph" w:customStyle="1" w:styleId="9F758C9B8ACA4D9B8391F39F0A63B090">
    <w:name w:val="9F758C9B8ACA4D9B8391F39F0A63B090"/>
    <w:rsid w:val="00551546"/>
  </w:style>
  <w:style w:type="paragraph" w:customStyle="1" w:styleId="0429988C01AA4C5E8E7F765F9ABB4798">
    <w:name w:val="0429988C01AA4C5E8E7F765F9ABB4798"/>
    <w:rsid w:val="00551546"/>
  </w:style>
  <w:style w:type="paragraph" w:customStyle="1" w:styleId="C26B352539B745449F6290CA54DD0CF4">
    <w:name w:val="C26B352539B745449F6290CA54DD0CF4"/>
    <w:rsid w:val="007B0ED8"/>
  </w:style>
  <w:style w:type="paragraph" w:customStyle="1" w:styleId="54C3BEEF14674F1A9BCC36D31038A433">
    <w:name w:val="54C3BEEF14674F1A9BCC36D31038A433"/>
    <w:rsid w:val="007B0E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6DE4D-3342-493B-BCC7-40629FD56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312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7</cp:revision>
  <cp:lastPrinted>2009-12-03T13:50:00Z</cp:lastPrinted>
  <dcterms:created xsi:type="dcterms:W3CDTF">2021-12-31T15:30:00Z</dcterms:created>
  <dcterms:modified xsi:type="dcterms:W3CDTF">2024-02-28T14:46:00Z</dcterms:modified>
</cp:coreProperties>
</file>